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BD" w:rsidRPr="00342B9C" w:rsidRDefault="00342B9C" w:rsidP="00FC0438">
      <w:pPr>
        <w:rPr>
          <w:b/>
          <w:sz w:val="22"/>
          <w:szCs w:val="22"/>
          <w:lang w:val="fr-FR"/>
        </w:rPr>
      </w:pPr>
      <w:bookmarkStart w:id="0" w:name="_GoBack"/>
      <w:bookmarkEnd w:id="0"/>
      <w:r w:rsidRPr="00342B9C">
        <w:rPr>
          <w:b/>
          <w:sz w:val="22"/>
          <w:szCs w:val="22"/>
          <w:lang w:val="fr-FR"/>
        </w:rPr>
        <w:t xml:space="preserve">Rahul </w:t>
      </w:r>
      <w:proofErr w:type="spellStart"/>
      <w:r w:rsidRPr="00342B9C">
        <w:rPr>
          <w:b/>
          <w:sz w:val="22"/>
          <w:szCs w:val="22"/>
          <w:lang w:val="fr-FR"/>
        </w:rPr>
        <w:t>Ahuja</w:t>
      </w:r>
      <w:proofErr w:type="spellEnd"/>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B07C0"/>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Dell</cp:lastModifiedBy>
  <cp:revision>2</cp:revision>
  <dcterms:created xsi:type="dcterms:W3CDTF">2023-08-05T13:22:00Z</dcterms:created>
  <dcterms:modified xsi:type="dcterms:W3CDTF">2023-08-05T13:22:00Z</dcterms:modified>
</cp:coreProperties>
</file>